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2C5" w:rsidRDefault="002B7208">
      <w:pPr>
        <w:spacing w:before="54" w:line="300" w:lineRule="exact"/>
        <w:ind w:left="4061" w:right="4052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proofErr w:type="spellStart"/>
      <w:r>
        <w:rPr>
          <w:rFonts w:ascii="Liberation Serif" w:eastAsia="Liberation Serif" w:hAnsi="Liberation Serif" w:cs="Liberation Serif"/>
          <w:b/>
          <w:position w:val="-1"/>
          <w:sz w:val="28"/>
          <w:szCs w:val="28"/>
          <w:u w:val="single" w:color="000000"/>
        </w:rPr>
        <w:t>Protokoll</w:t>
      </w:r>
      <w:proofErr w:type="spellEnd"/>
      <w:r>
        <w:rPr>
          <w:position w:val="-1"/>
          <w:sz w:val="28"/>
          <w:szCs w:val="28"/>
          <w:u w:val="single" w:color="000000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position w:val="-1"/>
          <w:sz w:val="28"/>
          <w:szCs w:val="28"/>
          <w:u w:val="single" w:color="000000"/>
        </w:rPr>
        <w:t>terv</w:t>
      </w:r>
      <w:proofErr w:type="spellEnd"/>
    </w:p>
    <w:p w:rsidR="00CF02C5" w:rsidRDefault="00CF02C5">
      <w:pPr>
        <w:spacing w:before="8" w:line="120" w:lineRule="exact"/>
        <w:rPr>
          <w:sz w:val="12"/>
          <w:szCs w:val="12"/>
        </w:rPr>
      </w:pPr>
    </w:p>
    <w:p w:rsidR="00CF02C5" w:rsidRDefault="00CF02C5">
      <w:pPr>
        <w:spacing w:line="200" w:lineRule="exact"/>
      </w:pPr>
    </w:p>
    <w:p w:rsidR="00CF02C5" w:rsidRDefault="00CF02C5">
      <w:pPr>
        <w:spacing w:before="2" w:line="140" w:lineRule="exact"/>
        <w:rPr>
          <w:sz w:val="15"/>
          <w:szCs w:val="15"/>
        </w:rPr>
      </w:pPr>
    </w:p>
    <w:p w:rsidR="00CB0349" w:rsidRDefault="00CB0349" w:rsidP="00CB0349">
      <w:pPr>
        <w:spacing w:line="200" w:lineRule="exact"/>
      </w:pPr>
    </w:p>
    <w:p w:rsidR="00D26082" w:rsidRDefault="00D26082" w:rsidP="00CB0349">
      <w:pPr>
        <w:spacing w:before="29"/>
        <w:ind w:left="116"/>
        <w:rPr>
          <w:rFonts w:ascii="Liberation Serif" w:eastAsia="Liberation Serif" w:hAnsi="Liberation Serif" w:cs="Liberation Serif"/>
          <w:sz w:val="24"/>
          <w:szCs w:val="24"/>
          <w:u w:val="single" w:color="000000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  <w:u w:val="single" w:color="000000"/>
        </w:rPr>
        <w:t>Célok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  <w:u w:val="single" w:color="000000"/>
        </w:rPr>
        <w:t>:</w:t>
      </w:r>
    </w:p>
    <w:p w:rsidR="00D26082" w:rsidRDefault="00D26082" w:rsidP="00D26082">
      <w:pPr>
        <w:pStyle w:val="ListParagraph"/>
        <w:numPr>
          <w:ilvl w:val="0"/>
          <w:numId w:val="2"/>
        </w:numPr>
        <w:spacing w:before="29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Kommunikációs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célok</w:t>
      </w:r>
      <w:proofErr w:type="spellEnd"/>
    </w:p>
    <w:p w:rsidR="00D26082" w:rsidRPr="00D26082" w:rsidRDefault="00D26082" w:rsidP="00D26082">
      <w:pPr>
        <w:pStyle w:val="ListParagraph"/>
        <w:numPr>
          <w:ilvl w:val="1"/>
          <w:numId w:val="2"/>
        </w:numPr>
        <w:spacing w:before="29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Általános</w:t>
      </w:r>
      <w:proofErr w:type="spellEnd"/>
    </w:p>
    <w:p w:rsidR="00D26082" w:rsidRDefault="00D26082" w:rsidP="00D26082">
      <w:pPr>
        <w:pStyle w:val="ListParagraph"/>
        <w:numPr>
          <w:ilvl w:val="2"/>
          <w:numId w:val="2"/>
        </w:numPr>
        <w:spacing w:before="29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Csomagban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kell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küldeni</w:t>
      </w:r>
      <w:proofErr w:type="spellEnd"/>
    </w:p>
    <w:p w:rsidR="00D26082" w:rsidRDefault="00D26082" w:rsidP="00D26082">
      <w:pPr>
        <w:pStyle w:val="ListParagraph"/>
        <w:numPr>
          <w:ilvl w:val="2"/>
          <w:numId w:val="2"/>
        </w:numPr>
        <w:spacing w:before="29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Sorrendben</w:t>
      </w:r>
      <w:proofErr w:type="spellEnd"/>
    </w:p>
    <w:p w:rsidR="00D26082" w:rsidRDefault="00D26082" w:rsidP="00D26082">
      <w:pPr>
        <w:pStyle w:val="ListParagraph"/>
        <w:numPr>
          <w:ilvl w:val="2"/>
          <w:numId w:val="2"/>
        </w:numPr>
        <w:spacing w:before="29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Megbizható</w:t>
      </w:r>
      <w:proofErr w:type="spellEnd"/>
    </w:p>
    <w:p w:rsidR="00D26082" w:rsidRDefault="00D26082" w:rsidP="00D26082">
      <w:pPr>
        <w:pStyle w:val="ListParagraph"/>
        <w:numPr>
          <w:ilvl w:val="2"/>
          <w:numId w:val="2"/>
        </w:numPr>
        <w:spacing w:before="29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Az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adatok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helyesen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kell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megérkezzenek</w:t>
      </w:r>
      <w:proofErr w:type="spellEnd"/>
    </w:p>
    <w:p w:rsidR="00D26082" w:rsidRDefault="00D26082" w:rsidP="00D26082">
      <w:pPr>
        <w:pStyle w:val="ListParagraph"/>
        <w:numPr>
          <w:ilvl w:val="1"/>
          <w:numId w:val="2"/>
        </w:numPr>
        <w:spacing w:before="29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Specifikus</w:t>
      </w:r>
      <w:proofErr w:type="spellEnd"/>
    </w:p>
    <w:p w:rsidR="00D26082" w:rsidRDefault="00D26082" w:rsidP="00D26082">
      <w:pPr>
        <w:pStyle w:val="ListParagraph"/>
        <w:spacing w:before="29"/>
        <w:ind w:left="1800"/>
        <w:rPr>
          <w:rFonts w:ascii="Liberation Serif" w:eastAsia="Liberation Serif" w:hAnsi="Liberation Serif" w:cs="Liberation Serif"/>
          <w:sz w:val="24"/>
          <w:szCs w:val="24"/>
        </w:rPr>
      </w:pPr>
    </w:p>
    <w:tbl>
      <w:tblPr>
        <w:tblStyle w:val="TableGrid"/>
        <w:tblW w:w="8093" w:type="dxa"/>
        <w:tblInd w:w="1800" w:type="dxa"/>
        <w:tblLook w:val="04A0" w:firstRow="1" w:lastRow="0" w:firstColumn="1" w:lastColumn="0" w:noHBand="0" w:noVBand="1"/>
      </w:tblPr>
      <w:tblGrid>
        <w:gridCol w:w="4093"/>
        <w:gridCol w:w="4000"/>
      </w:tblGrid>
      <w:tr w:rsidR="00D26082" w:rsidTr="00D26082">
        <w:trPr>
          <w:trHeight w:val="400"/>
        </w:trPr>
        <w:tc>
          <w:tcPr>
            <w:tcW w:w="4093" w:type="dxa"/>
          </w:tcPr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FUNKCIONALITÁS</w:t>
            </w:r>
          </w:p>
        </w:tc>
        <w:tc>
          <w:tcPr>
            <w:tcW w:w="4000" w:type="dxa"/>
          </w:tcPr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KÖVETELMÉNY</w:t>
            </w:r>
          </w:p>
        </w:tc>
      </w:tr>
      <w:tr w:rsidR="00D26082" w:rsidTr="00D26082">
        <w:trPr>
          <w:trHeight w:val="1226"/>
        </w:trPr>
        <w:tc>
          <w:tcPr>
            <w:tcW w:w="4093" w:type="dxa"/>
          </w:tcPr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Üzenet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küldés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mindenkinek</w:t>
            </w:r>
            <w:proofErr w:type="spellEnd"/>
          </w:p>
        </w:tc>
        <w:tc>
          <w:tcPr>
            <w:tcW w:w="4000" w:type="dxa"/>
          </w:tcPr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-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adatszórás</w:t>
            </w:r>
            <w:proofErr w:type="spellEnd"/>
          </w:p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(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ismerni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kell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azok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cimet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akiknek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küldeni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akarok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)</w:t>
            </w:r>
          </w:p>
        </w:tc>
      </w:tr>
      <w:tr w:rsidR="00D26082" w:rsidTr="00D26082">
        <w:trPr>
          <w:trHeight w:val="445"/>
        </w:trPr>
        <w:tc>
          <w:tcPr>
            <w:tcW w:w="4093" w:type="dxa"/>
          </w:tcPr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Privát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üzenet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küldés</w:t>
            </w:r>
            <w:proofErr w:type="spellEnd"/>
          </w:p>
        </w:tc>
        <w:tc>
          <w:tcPr>
            <w:tcW w:w="4000" w:type="dxa"/>
          </w:tcPr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-user id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ismerete</w:t>
            </w:r>
            <w:proofErr w:type="spellEnd"/>
          </w:p>
        </w:tc>
      </w:tr>
      <w:tr w:rsidR="00D26082" w:rsidTr="00D26082">
        <w:trPr>
          <w:trHeight w:val="445"/>
        </w:trPr>
        <w:tc>
          <w:tcPr>
            <w:tcW w:w="4093" w:type="dxa"/>
          </w:tcPr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Állománykezelés</w:t>
            </w:r>
            <w:proofErr w:type="spellEnd"/>
          </w:p>
        </w:tc>
        <w:tc>
          <w:tcPr>
            <w:tcW w:w="4000" w:type="dxa"/>
          </w:tcPr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-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fájl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méret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ismerete</w:t>
            </w:r>
            <w:proofErr w:type="spellEnd"/>
          </w:p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-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szükség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esetén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feldarabolás</w:t>
            </w:r>
            <w:proofErr w:type="spellEnd"/>
          </w:p>
        </w:tc>
      </w:tr>
      <w:tr w:rsidR="00D26082" w:rsidTr="00D26082">
        <w:trPr>
          <w:trHeight w:val="445"/>
        </w:trPr>
        <w:tc>
          <w:tcPr>
            <w:tcW w:w="4093" w:type="dxa"/>
          </w:tcPr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Chat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szoba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csoportos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üzenet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küldés</w:t>
            </w:r>
            <w:proofErr w:type="spellEnd"/>
          </w:p>
        </w:tc>
        <w:tc>
          <w:tcPr>
            <w:tcW w:w="4000" w:type="dxa"/>
          </w:tcPr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-user id-k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ismerete</w:t>
            </w:r>
            <w:proofErr w:type="spellEnd"/>
          </w:p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-chat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szoba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létrehozás</w:t>
            </w:r>
            <w:proofErr w:type="spellEnd"/>
          </w:p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-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belépés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chatszobába</w:t>
            </w:r>
            <w:proofErr w:type="spellEnd"/>
          </w:p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-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kilépés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chatszobából</w:t>
            </w:r>
            <w:proofErr w:type="spellEnd"/>
          </w:p>
          <w:p w:rsidR="00D26082" w:rsidRDefault="00D26082" w:rsidP="00D26082">
            <w:pPr>
              <w:pStyle w:val="ListParagraph"/>
              <w:spacing w:before="29"/>
              <w:ind w:left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-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bejelentkezett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felhasználók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ismerete</w:t>
            </w:r>
            <w:proofErr w:type="spellEnd"/>
          </w:p>
        </w:tc>
      </w:tr>
    </w:tbl>
    <w:p w:rsidR="00D26082" w:rsidRDefault="00D26082" w:rsidP="00D26082">
      <w:pPr>
        <w:pStyle w:val="ListParagraph"/>
        <w:spacing w:before="29"/>
        <w:ind w:left="1800"/>
        <w:rPr>
          <w:rFonts w:ascii="Liberation Serif" w:eastAsia="Liberation Serif" w:hAnsi="Liberation Serif" w:cs="Liberation Serif"/>
          <w:sz w:val="24"/>
          <w:szCs w:val="24"/>
        </w:rPr>
      </w:pPr>
    </w:p>
    <w:p w:rsidR="00D26082" w:rsidRDefault="00D26082" w:rsidP="00D26082">
      <w:pPr>
        <w:pStyle w:val="ListParagraph"/>
        <w:numPr>
          <w:ilvl w:val="0"/>
          <w:numId w:val="4"/>
        </w:numPr>
        <w:spacing w:before="29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Mire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építeni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?</w:t>
      </w:r>
    </w:p>
    <w:p w:rsidR="00D26082" w:rsidRDefault="00D26082" w:rsidP="00D26082">
      <w:pPr>
        <w:pStyle w:val="ListParagraph"/>
        <w:numPr>
          <w:ilvl w:val="1"/>
          <w:numId w:val="4"/>
        </w:numPr>
        <w:spacing w:before="29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TCP </w:t>
      </w:r>
    </w:p>
    <w:p w:rsidR="00D26082" w:rsidRDefault="00D26082" w:rsidP="00D26082">
      <w:pPr>
        <w:pStyle w:val="ListParagraph"/>
        <w:numPr>
          <w:ilvl w:val="2"/>
          <w:numId w:val="4"/>
        </w:numPr>
        <w:spacing w:before="29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Összekötetés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alapú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STREAMING)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protokoll</w:t>
      </w:r>
      <w:proofErr w:type="spellEnd"/>
    </w:p>
    <w:p w:rsidR="00D26082" w:rsidRDefault="00572DCD" w:rsidP="00D26082">
      <w:pPr>
        <w:pStyle w:val="ListParagraph"/>
        <w:numPr>
          <w:ilvl w:val="2"/>
          <w:numId w:val="4"/>
        </w:numPr>
        <w:spacing w:before="29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Kapcsolat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kiépítése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bontása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(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ahhoz,hogy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valamit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küldeni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tudjak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)</w:t>
      </w:r>
    </w:p>
    <w:p w:rsidR="00572DCD" w:rsidRDefault="00572DCD" w:rsidP="00D26082">
      <w:pPr>
        <w:pStyle w:val="ListParagraph"/>
        <w:numPr>
          <w:ilvl w:val="2"/>
          <w:numId w:val="4"/>
        </w:numPr>
        <w:spacing w:before="29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Megbízható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adatátvitel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hibaüzenet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ha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nem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érkezik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meg)</w:t>
      </w:r>
    </w:p>
    <w:p w:rsidR="00572DCD" w:rsidRDefault="00572DCD" w:rsidP="00D26082">
      <w:pPr>
        <w:pStyle w:val="ListParagraph"/>
        <w:numPr>
          <w:ilvl w:val="2"/>
          <w:numId w:val="4"/>
        </w:numPr>
        <w:spacing w:before="29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Adatfolyammal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dolgozik</w:t>
      </w:r>
      <w:proofErr w:type="spellEnd"/>
    </w:p>
    <w:p w:rsidR="00572DCD" w:rsidRDefault="00572DCD" w:rsidP="00D26082">
      <w:pPr>
        <w:pStyle w:val="ListParagraph"/>
        <w:numPr>
          <w:ilvl w:val="2"/>
          <w:numId w:val="4"/>
        </w:numPr>
        <w:spacing w:before="29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Sorrendhelyes</w:t>
      </w:r>
      <w:proofErr w:type="spellEnd"/>
    </w:p>
    <w:p w:rsidR="00572DCD" w:rsidRPr="00D26082" w:rsidRDefault="00572DCD" w:rsidP="00572DCD">
      <w:pPr>
        <w:pStyle w:val="ListParagraph"/>
        <w:spacing w:before="29"/>
        <w:ind w:left="2520"/>
        <w:rPr>
          <w:rFonts w:ascii="Liberation Serif" w:eastAsia="Liberation Serif" w:hAnsi="Liberation Serif" w:cs="Liberation Serif"/>
          <w:sz w:val="24"/>
          <w:szCs w:val="24"/>
        </w:rPr>
      </w:pPr>
    </w:p>
    <w:p w:rsidR="00CF02C5" w:rsidRDefault="00CF02C5">
      <w:pPr>
        <w:spacing w:line="200" w:lineRule="exact"/>
      </w:pPr>
    </w:p>
    <w:p w:rsidR="00CF02C5" w:rsidRDefault="00CF02C5">
      <w:pPr>
        <w:spacing w:line="200" w:lineRule="exact"/>
      </w:pPr>
    </w:p>
    <w:p w:rsidR="00CF02C5" w:rsidRDefault="002B7208">
      <w:pPr>
        <w:spacing w:line="260" w:lineRule="exact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position w:val="-1"/>
          <w:sz w:val="24"/>
          <w:szCs w:val="24"/>
          <w:u w:val="single" w:color="000000"/>
        </w:rPr>
        <w:t xml:space="preserve">Az </w:t>
      </w:r>
      <w:proofErr w:type="spellStart"/>
      <w:r>
        <w:rPr>
          <w:rFonts w:ascii="Liberation Serif" w:eastAsia="Liberation Serif" w:hAnsi="Liberation Serif" w:cs="Liberation Serif"/>
          <w:position w:val="-1"/>
          <w:sz w:val="24"/>
          <w:szCs w:val="24"/>
          <w:u w:val="single" w:color="000000"/>
        </w:rPr>
        <w:t>üzenet</w:t>
      </w:r>
      <w:proofErr w:type="spellEnd"/>
      <w:r>
        <w:rPr>
          <w:rFonts w:ascii="Liberation Serif" w:eastAsia="Liberation Serif" w:hAnsi="Liberation Serif" w:cs="Liberation Serif"/>
          <w:position w:val="-1"/>
          <w:sz w:val="24"/>
          <w:szCs w:val="24"/>
          <w:u w:val="single" w:color="000000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position w:val="-1"/>
          <w:sz w:val="24"/>
          <w:szCs w:val="24"/>
          <w:u w:val="single" w:color="000000"/>
        </w:rPr>
        <w:t>felépítése</w:t>
      </w:r>
      <w:proofErr w:type="spellEnd"/>
      <w:r>
        <w:rPr>
          <w:rFonts w:ascii="Liberation Serif" w:eastAsia="Liberation Serif" w:hAnsi="Liberation Serif" w:cs="Liberation Serif"/>
          <w:position w:val="-1"/>
          <w:sz w:val="24"/>
          <w:szCs w:val="24"/>
          <w:u w:val="single" w:color="000000"/>
        </w:rPr>
        <w:t>:</w:t>
      </w:r>
    </w:p>
    <w:p w:rsidR="00CF02C5" w:rsidRDefault="00CF02C5">
      <w:pPr>
        <w:spacing w:before="12" w:line="240" w:lineRule="exact"/>
        <w:rPr>
          <w:sz w:val="24"/>
          <w:szCs w:val="24"/>
        </w:rPr>
      </w:pPr>
    </w:p>
    <w:p w:rsidR="00CF02C5" w:rsidRDefault="002B7208">
      <w:pPr>
        <w:spacing w:before="29" w:line="260" w:lineRule="exact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>Egy</w:t>
      </w:r>
      <w:proofErr w:type="spellEnd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>öt</w:t>
      </w:r>
      <w:proofErr w:type="spellEnd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>részből</w:t>
      </w:r>
      <w:proofErr w:type="spellEnd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>áll</w:t>
      </w:r>
      <w:proofErr w:type="spellEnd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>felépítését</w:t>
      </w:r>
      <w:proofErr w:type="spellEnd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>az</w:t>
      </w:r>
      <w:proofErr w:type="spellEnd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>alábbi</w:t>
      </w:r>
      <w:proofErr w:type="spellEnd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>ábra</w:t>
      </w:r>
      <w:proofErr w:type="spellEnd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>szemlélteti</w:t>
      </w:r>
      <w:proofErr w:type="spellEnd"/>
      <w:r>
        <w:rPr>
          <w:rFonts w:ascii="Liberation Serif" w:eastAsia="Liberation Serif" w:hAnsi="Liberation Serif" w:cs="Liberation Serif"/>
          <w:position w:val="-1"/>
          <w:sz w:val="24"/>
          <w:szCs w:val="24"/>
        </w:rPr>
        <w:t>:</w:t>
      </w:r>
    </w:p>
    <w:p w:rsidR="00CF02C5" w:rsidRDefault="00CF02C5">
      <w:pPr>
        <w:spacing w:before="8" w:line="100" w:lineRule="exact"/>
        <w:rPr>
          <w:sz w:val="10"/>
          <w:szCs w:val="10"/>
        </w:rPr>
      </w:pPr>
    </w:p>
    <w:p w:rsidR="00CF02C5" w:rsidRDefault="00CF02C5">
      <w:pPr>
        <w:spacing w:line="200" w:lineRule="exact"/>
      </w:pPr>
    </w:p>
    <w:p w:rsidR="00CF02C5" w:rsidRDefault="002B7208">
      <w:pPr>
        <w:spacing w:before="29"/>
        <w:ind w:left="254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group id="_x0000_s1026" style="position:absolute;left:0;text-align:left;margin-left:56.65pt;margin-top:-1.3pt;width:482pt;height:19.5pt;z-index:-251658240;mso-position-horizontal-relative:page" coordorigin="1133,-26" coordsize="9640,390">
            <v:shape id="_x0000_s1042" style="position:absolute;left:1134;top:-25;width:1928;height:0" coordorigin="1134,-25" coordsize="1928,0" path="m1134,-25r1928,e" filled="f" strokeweight=".1pt">
              <v:path arrowok="t"/>
            </v:shape>
            <v:shape id="_x0000_s1041" style="position:absolute;left:3062;top:-25;width:1928;height:0" coordorigin="3062,-25" coordsize="1928,0" path="m3062,-25r1928,e" filled="f" strokeweight=".1pt">
              <v:path arrowok="t"/>
            </v:shape>
            <v:shape id="_x0000_s1040" style="position:absolute;left:4990;top:-25;width:1926;height:0" coordorigin="4990,-25" coordsize="1926,0" path="m4990,-25r1926,e" filled="f" strokeweight=".1pt">
              <v:path arrowok="t"/>
            </v:shape>
            <v:shape id="_x0000_s1039" style="position:absolute;left:6916;top:-25;width:1928;height:0" coordorigin="6916,-25" coordsize="1928,0" path="m6916,-25r1928,e" filled="f" strokeweight=".1pt">
              <v:path arrowok="t"/>
            </v:shape>
            <v:shape id="_x0000_s1038" style="position:absolute;left:8844;top:-25;width:1928;height:0" coordorigin="8844,-25" coordsize="1928,0" path="m8844,-25r1928,e" filled="f" strokeweight=".1pt">
              <v:path arrowok="t"/>
            </v:shape>
            <v:shape id="_x0000_s1037" style="position:absolute;left:1134;top:363;width:1928;height:0" coordorigin="1134,363" coordsize="1928,0" path="m1134,363r1928,e" filled="f" strokeweight=".1pt">
              <v:path arrowok="t"/>
            </v:shape>
            <v:shape id="_x0000_s1036" style="position:absolute;left:3062;top:363;width:1928;height:0" coordorigin="3062,363" coordsize="1928,0" path="m3062,363r1928,e" filled="f" strokeweight=".1pt">
              <v:path arrowok="t"/>
            </v:shape>
            <v:shape id="_x0000_s1035" style="position:absolute;left:4990;top:363;width:1926;height:0" coordorigin="4990,363" coordsize="1926,0" path="m4990,363r1926,e" filled="f" strokeweight=".1pt">
              <v:path arrowok="t"/>
            </v:shape>
            <v:shape id="_x0000_s1034" style="position:absolute;left:6916;top:363;width:1928;height:0" coordorigin="6916,363" coordsize="1928,0" path="m6916,363r1928,e" filled="f" strokeweight=".1pt">
              <v:path arrowok="t"/>
            </v:shape>
            <v:shape id="_x0000_s1033" style="position:absolute;left:8844;top:363;width:1928;height:0" coordorigin="8844,363" coordsize="1928,0" path="m8844,363r1928,e" filled="f" strokeweight=".1pt">
              <v:path arrowok="t"/>
            </v:shape>
            <v:shape id="_x0000_s1032" style="position:absolute;left:1134;top:-25;width:0;height:388" coordorigin="1134,-25" coordsize="0,388" path="m1134,363r,-388e" filled="f" strokeweight=".1pt">
              <v:path arrowok="t"/>
            </v:shape>
            <v:shape id="_x0000_s1031" style="position:absolute;left:3062;top:-25;width:0;height:388" coordorigin="3062,-25" coordsize="0,388" path="m3062,363r,-388e" filled="f" strokeweight=".1pt">
              <v:path arrowok="t"/>
            </v:shape>
            <v:shape id="_x0000_s1030" style="position:absolute;left:4990;top:-25;width:0;height:388" coordorigin="4990,-25" coordsize="0,388" path="m4990,363r,-388e" filled="f" strokeweight=".1pt">
              <v:path arrowok="t"/>
            </v:shape>
            <v:shape id="_x0000_s1029" style="position:absolute;left:6916;top:-25;width:0;height:388" coordorigin="6916,-25" coordsize="0,388" path="m6916,363r,-388e" filled="f" strokeweight=".1pt">
              <v:path arrowok="t"/>
            </v:shape>
            <v:shape id="_x0000_s1028" style="position:absolute;left:8844;top:-25;width:0;height:388" coordorigin="8844,-25" coordsize="0,388" path="m8844,363r,-388e" filled="f" strokeweight=".1pt">
              <v:path arrowok="t"/>
            </v:shape>
            <v:shape id="_x0000_s1027" style="position:absolute;left:10772;top:-25;width:0;height:388" coordorigin="10772,-25" coordsize="0,388" path="m10772,363r,-388e" filled="f" strokeweight=".1pt">
              <v:path arrowok="t"/>
            </v:shape>
            <w10:wrap anchorx="page"/>
          </v:group>
        </w:pic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típusa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(1)     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Fájlküldés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(2)            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Kitől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(3)               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Kinek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(4)              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(5)</w:t>
      </w:r>
    </w:p>
    <w:p w:rsidR="00CF02C5" w:rsidRDefault="00CF02C5">
      <w:pPr>
        <w:spacing w:before="2" w:line="120" w:lineRule="exact"/>
        <w:rPr>
          <w:sz w:val="13"/>
          <w:szCs w:val="13"/>
        </w:rPr>
      </w:pPr>
    </w:p>
    <w:p w:rsidR="00CF02C5" w:rsidRPr="00CB0349" w:rsidRDefault="00CF02C5">
      <w:pPr>
        <w:spacing w:line="200" w:lineRule="exact"/>
        <w:rPr>
          <w:b/>
          <w:u w:val="single"/>
        </w:rPr>
      </w:pPr>
    </w:p>
    <w:p w:rsidR="00CF02C5" w:rsidRPr="00CB0349" w:rsidRDefault="002B7208">
      <w:pPr>
        <w:ind w:left="116"/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</w:pPr>
      <w:r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 xml:space="preserve">(1) </w:t>
      </w:r>
      <w:proofErr w:type="spellStart"/>
      <w:r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>Üzenet</w:t>
      </w:r>
      <w:proofErr w:type="spellEnd"/>
      <w:r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 xml:space="preserve"> </w:t>
      </w:r>
      <w:proofErr w:type="spellStart"/>
      <w:r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>típus</w:t>
      </w:r>
      <w:r w:rsidR="00CB0349"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>a</w:t>
      </w:r>
      <w:proofErr w:type="spellEnd"/>
      <w:r w:rsidR="00CB0349"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>:</w:t>
      </w:r>
    </w:p>
    <w:p w:rsidR="00CF02C5" w:rsidRDefault="002B7208">
      <w:pPr>
        <w:ind w:left="116" w:right="76" w:firstLine="71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proofErr w:type="gramStart"/>
      <w:r w:rsidRPr="00CB0349">
        <w:rPr>
          <w:rFonts w:ascii="Liberation Serif" w:eastAsia="Liberation Serif" w:hAnsi="Liberation Serif" w:cs="Liberation Serif"/>
          <w:b/>
          <w:i/>
          <w:sz w:val="24"/>
          <w:szCs w:val="24"/>
        </w:rPr>
        <w:t xml:space="preserve">0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–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a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szervertől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sikeres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bejelentkezés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esetén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.  </w:t>
      </w:r>
      <w:r w:rsidR="00CB0349">
        <w:rPr>
          <w:rFonts w:ascii="Liberation Serif" w:eastAsia="Liberation Serif" w:hAnsi="Liberation Serif" w:cs="Liberation Serif"/>
          <w:sz w:val="24"/>
          <w:szCs w:val="24"/>
        </w:rPr>
        <w:t>(</w:t>
      </w:r>
      <w:proofErr w:type="spellStart"/>
      <w:r w:rsidR="00CB0349">
        <w:rPr>
          <w:rFonts w:ascii="Liberation Serif" w:eastAsia="Liberation Serif" w:hAnsi="Liberation Serif" w:cs="Liberation Serif"/>
          <w:sz w:val="24"/>
          <w:szCs w:val="24"/>
        </w:rPr>
        <w:t>Ebben</w:t>
      </w:r>
      <w:proofErr w:type="spellEnd"/>
      <w:r w:rsidR="00CB0349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CB0349"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 w:rsidR="00CB0349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CB0349">
        <w:rPr>
          <w:rFonts w:ascii="Liberation Serif" w:eastAsia="Liberation Serif" w:hAnsi="Liberation Serif" w:cs="Liberation Serif"/>
          <w:sz w:val="24"/>
          <w:szCs w:val="24"/>
        </w:rPr>
        <w:t>esetben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fájlküldés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mező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értéke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0,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kitől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kinek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üres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pedig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tartalmazza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eddigi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összes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felhasználónevet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.</w:t>
      </w:r>
      <w:r w:rsidR="00CB0349">
        <w:rPr>
          <w:rFonts w:ascii="Liberation Serif" w:eastAsia="Liberation Serif" w:hAnsi="Liberation Serif" w:cs="Liberation Serif"/>
          <w:sz w:val="24"/>
          <w:szCs w:val="24"/>
        </w:rPr>
        <w:t>)</w:t>
      </w:r>
    </w:p>
    <w:p w:rsidR="00CF02C5" w:rsidRDefault="00CF02C5">
      <w:pPr>
        <w:spacing w:before="16" w:line="260" w:lineRule="exact"/>
        <w:rPr>
          <w:sz w:val="26"/>
          <w:szCs w:val="26"/>
        </w:rPr>
      </w:pPr>
    </w:p>
    <w:p w:rsidR="00CF02C5" w:rsidRDefault="002B7208">
      <w:pPr>
        <w:ind w:left="116" w:right="79" w:firstLine="71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CB0349">
        <w:rPr>
          <w:rFonts w:ascii="Liberation Serif" w:eastAsia="Liberation Serif" w:hAnsi="Liberation Serif" w:cs="Liberation Serif"/>
          <w:b/>
          <w:i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–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privát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üzenetküldés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. </w:t>
      </w:r>
      <w:r w:rsidR="00CB0349">
        <w:rPr>
          <w:rFonts w:ascii="Liberation Serif" w:eastAsia="Liberation Serif" w:hAnsi="Liberation Serif" w:cs="Liberation Serif"/>
          <w:sz w:val="24"/>
          <w:szCs w:val="24"/>
        </w:rPr>
        <w:t>(</w:t>
      </w:r>
      <w:proofErr w:type="spellStart"/>
      <w:r w:rsidR="00CB0349">
        <w:rPr>
          <w:rFonts w:ascii="Liberation Serif" w:eastAsia="Liberation Serif" w:hAnsi="Liberation Serif" w:cs="Liberation Serif"/>
          <w:sz w:val="24"/>
          <w:szCs w:val="24"/>
        </w:rPr>
        <w:t>Ebben</w:t>
      </w:r>
      <w:proofErr w:type="spellEnd"/>
      <w:r w:rsidR="00CB0349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CB0349"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 w:rsidR="00CB0349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CB0349">
        <w:rPr>
          <w:rFonts w:ascii="Liberation Serif" w:eastAsia="Liberation Serif" w:hAnsi="Liberation Serif" w:cs="Liberation Serif"/>
          <w:sz w:val="24"/>
          <w:szCs w:val="24"/>
        </w:rPr>
        <w:t>esetben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a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fájlküldés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lehet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0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vagy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1</w:t>
      </w:r>
      <w:r w:rsidR="00CB0349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CB0349">
        <w:rPr>
          <w:rFonts w:ascii="Liberation Serif" w:eastAsia="Liberation Serif" w:hAnsi="Liberation Serif" w:cs="Liberation Serif"/>
          <w:sz w:val="24"/>
          <w:szCs w:val="24"/>
        </w:rPr>
        <w:t>att</w:t>
      </w:r>
      <w:proofErr w:type="spellEnd"/>
      <w:r w:rsidR="00CB0349">
        <w:rPr>
          <w:rFonts w:ascii="Liberation Serif" w:eastAsia="Liberation Serif" w:hAnsi="Liberation Serif" w:cs="Liberation Serif"/>
          <w:sz w:val="24"/>
          <w:szCs w:val="24"/>
          <w:lang w:val="hu-HU"/>
        </w:rPr>
        <w:t xml:space="preserve">ól </w:t>
      </w:r>
      <w:proofErr w:type="spellStart"/>
      <w:proofErr w:type="gramStart"/>
      <w:r w:rsidR="00CB0349">
        <w:rPr>
          <w:rFonts w:ascii="Liberation Serif" w:eastAsia="Liberation Serif" w:hAnsi="Liberation Serif" w:cs="Liberation Serif"/>
          <w:sz w:val="24"/>
          <w:szCs w:val="24"/>
          <w:lang w:val="hu-HU"/>
        </w:rPr>
        <w:t>függően,hogy</w:t>
      </w:r>
      <w:proofErr w:type="spellEnd"/>
      <w:proofErr w:type="gramEnd"/>
      <w:r w:rsidR="00CB0349">
        <w:rPr>
          <w:rFonts w:ascii="Liberation Serif" w:eastAsia="Liberation Serif" w:hAnsi="Liberation Serif" w:cs="Liberation Serif"/>
          <w:sz w:val="24"/>
          <w:szCs w:val="24"/>
          <w:lang w:val="hu-HU"/>
        </w:rPr>
        <w:t xml:space="preserve"> fájl is kerül küldésre vagy nem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kitől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megy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kinek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mi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.</w:t>
      </w:r>
      <w:r w:rsidR="00CB0349">
        <w:rPr>
          <w:rFonts w:ascii="Liberation Serif" w:eastAsia="Liberation Serif" w:hAnsi="Liberation Serif" w:cs="Liberation Serif"/>
          <w:sz w:val="24"/>
          <w:szCs w:val="24"/>
        </w:rPr>
        <w:t>)</w:t>
      </w:r>
    </w:p>
    <w:p w:rsidR="00CF02C5" w:rsidRDefault="00CF02C5">
      <w:pPr>
        <w:spacing w:before="16" w:line="260" w:lineRule="exact"/>
        <w:rPr>
          <w:sz w:val="26"/>
          <w:szCs w:val="26"/>
        </w:rPr>
      </w:pPr>
    </w:p>
    <w:p w:rsidR="00CF02C5" w:rsidRDefault="002B7208">
      <w:pPr>
        <w:ind w:left="116" w:right="73" w:firstLine="71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CB0349">
        <w:rPr>
          <w:rFonts w:ascii="Liberation Serif" w:eastAsia="Liberation Serif" w:hAnsi="Liberation Serif" w:cs="Liberation Serif"/>
          <w:b/>
          <w:i/>
          <w:sz w:val="24"/>
          <w:szCs w:val="24"/>
        </w:rPr>
        <w:t xml:space="preserve">2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–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csoportos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üzenetkü</w:t>
      </w:r>
      <w:r>
        <w:rPr>
          <w:rFonts w:ascii="Liberation Serif" w:eastAsia="Liberation Serif" w:hAnsi="Liberation Serif" w:cs="Liberation Serif"/>
          <w:sz w:val="24"/>
          <w:szCs w:val="24"/>
        </w:rPr>
        <w:t>ldés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(chat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szoba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). </w:t>
      </w:r>
      <w:r w:rsidR="00CB0349">
        <w:rPr>
          <w:rFonts w:ascii="Liberation Serif" w:eastAsia="Liberation Serif" w:hAnsi="Liberation Serif" w:cs="Liberation Serif"/>
          <w:sz w:val="24"/>
          <w:szCs w:val="24"/>
        </w:rPr>
        <w:t>(</w:t>
      </w:r>
      <w:proofErr w:type="spellStart"/>
      <w:r w:rsidR="00CB0349">
        <w:rPr>
          <w:rFonts w:ascii="Liberation Serif" w:eastAsia="Liberation Serif" w:hAnsi="Liberation Serif" w:cs="Liberation Serif"/>
          <w:sz w:val="24"/>
          <w:szCs w:val="24"/>
        </w:rPr>
        <w:t>Ebben</w:t>
      </w:r>
      <w:proofErr w:type="spellEnd"/>
      <w:r w:rsidR="00CB0349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CB0349"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 w:rsidR="00CB0349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CB0349">
        <w:rPr>
          <w:rFonts w:ascii="Liberation Serif" w:eastAsia="Liberation Serif" w:hAnsi="Liberation Serif" w:cs="Liberation Serif"/>
          <w:sz w:val="24"/>
          <w:szCs w:val="24"/>
        </w:rPr>
        <w:t>esetben</w:t>
      </w:r>
      <w:proofErr w:type="spellEnd"/>
      <w:r w:rsidR="00CB0349">
        <w:rPr>
          <w:rFonts w:ascii="Liberation Serif" w:eastAsia="Liberation Serif" w:hAnsi="Liberation Serif" w:cs="Liberation Serif"/>
          <w:sz w:val="24"/>
          <w:szCs w:val="24"/>
        </w:rPr>
        <w:t xml:space="preserve"> is</w:t>
      </w:r>
      <w:r w:rsidR="00CB0349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fájlküldés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lehet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0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vagy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1,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kitől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megy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kiknek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mi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 w:rsidR="00CB0349">
        <w:rPr>
          <w:rFonts w:ascii="Liberation Serif" w:eastAsia="Liberation Serif" w:hAnsi="Liberation Serif" w:cs="Liberation Serif"/>
          <w:sz w:val="24"/>
          <w:szCs w:val="24"/>
        </w:rPr>
        <w:t>)</w:t>
      </w:r>
    </w:p>
    <w:p w:rsidR="00CF02C5" w:rsidRDefault="00CF02C5">
      <w:pPr>
        <w:spacing w:before="16" w:line="260" w:lineRule="exact"/>
        <w:rPr>
          <w:sz w:val="26"/>
          <w:szCs w:val="26"/>
        </w:rPr>
      </w:pPr>
    </w:p>
    <w:p w:rsidR="00CF02C5" w:rsidRDefault="002B7208">
      <w:pPr>
        <w:ind w:left="116" w:right="74" w:firstLine="71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 xml:space="preserve">3 –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mindenkinek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küldés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. </w:t>
      </w:r>
      <w:r w:rsidR="00CB0349">
        <w:rPr>
          <w:rFonts w:ascii="Liberation Serif" w:eastAsia="Liberation Serif" w:hAnsi="Liberation Serif" w:cs="Liberation Serif"/>
          <w:sz w:val="24"/>
          <w:szCs w:val="24"/>
        </w:rPr>
        <w:t xml:space="preserve"> (</w:t>
      </w:r>
      <w:proofErr w:type="spellStart"/>
      <w:r w:rsidR="00CB0349">
        <w:rPr>
          <w:rFonts w:ascii="Liberation Serif" w:eastAsia="Liberation Serif" w:hAnsi="Liberation Serif" w:cs="Liberation Serif"/>
          <w:sz w:val="24"/>
          <w:szCs w:val="24"/>
        </w:rPr>
        <w:t>Ebben</w:t>
      </w:r>
      <w:proofErr w:type="spellEnd"/>
      <w:r w:rsidR="00CB0349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CB0349"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 w:rsidR="00CB0349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CB0349">
        <w:rPr>
          <w:rFonts w:ascii="Liberation Serif" w:eastAsia="Liberation Serif" w:hAnsi="Liberation Serif" w:cs="Liberation Serif"/>
          <w:sz w:val="24"/>
          <w:szCs w:val="24"/>
        </w:rPr>
        <w:t>esetben</w:t>
      </w:r>
      <w:proofErr w:type="spellEnd"/>
      <w:r w:rsidR="00CB0349">
        <w:rPr>
          <w:rFonts w:ascii="Liberation Serif" w:eastAsia="Liberation Serif" w:hAnsi="Liberation Serif" w:cs="Liberation Serif"/>
          <w:sz w:val="24"/>
          <w:szCs w:val="24"/>
        </w:rPr>
        <w:t xml:space="preserve"> is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a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fájlküldés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lehet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0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vagy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1,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kitől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megy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kiknek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mi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.</w:t>
      </w:r>
      <w:r w:rsidR="00CB0349">
        <w:rPr>
          <w:rFonts w:ascii="Liberation Serif" w:eastAsia="Liberation Serif" w:hAnsi="Liberation Serif" w:cs="Liberation Serif"/>
          <w:sz w:val="24"/>
          <w:szCs w:val="24"/>
        </w:rPr>
        <w:t>)</w:t>
      </w:r>
    </w:p>
    <w:p w:rsidR="00CF02C5" w:rsidRDefault="00CF02C5">
      <w:pPr>
        <w:spacing w:before="16" w:line="260" w:lineRule="exact"/>
        <w:rPr>
          <w:sz w:val="26"/>
          <w:szCs w:val="26"/>
        </w:rPr>
      </w:pPr>
    </w:p>
    <w:p w:rsidR="00CF02C5" w:rsidRDefault="002B7208">
      <w:pPr>
        <w:ind w:left="116" w:right="77" w:firstLine="71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4  –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bejelentkezési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a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szervernek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en</w:t>
      </w:r>
      <w:r>
        <w:rPr>
          <w:rFonts w:ascii="Liberation Serif" w:eastAsia="Liberation Serif" w:hAnsi="Liberation Serif" w:cs="Liberation Serif"/>
          <w:sz w:val="24"/>
          <w:szCs w:val="24"/>
        </w:rPr>
        <w:t>gedélyezi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-e  a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felhasználónevet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).  </w:t>
      </w:r>
      <w:r w:rsidR="00CB0349">
        <w:rPr>
          <w:rFonts w:ascii="Liberation Serif" w:eastAsia="Liberation Serif" w:hAnsi="Liberation Serif" w:cs="Liberation Serif"/>
          <w:sz w:val="24"/>
          <w:szCs w:val="24"/>
        </w:rPr>
        <w:t>(</w:t>
      </w:r>
      <w:proofErr w:type="spellStart"/>
      <w:r w:rsidR="00CB0349">
        <w:rPr>
          <w:rFonts w:ascii="Liberation Serif" w:eastAsia="Liberation Serif" w:hAnsi="Liberation Serif" w:cs="Liberation Serif"/>
          <w:sz w:val="24"/>
          <w:szCs w:val="24"/>
        </w:rPr>
        <w:t>Ekkor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  a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fájlküldés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mező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értéke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0, a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kitől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tartalmazza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a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bejelentkezni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kívánt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felhasználó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nevét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a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kinek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üresek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.</w:t>
      </w:r>
      <w:r w:rsidR="00CB0349">
        <w:rPr>
          <w:rFonts w:ascii="Liberation Serif" w:eastAsia="Liberation Serif" w:hAnsi="Liberation Serif" w:cs="Liberation Serif"/>
          <w:sz w:val="24"/>
          <w:szCs w:val="24"/>
        </w:rPr>
        <w:t>)</w:t>
      </w:r>
    </w:p>
    <w:p w:rsidR="00CF02C5" w:rsidRDefault="00CF02C5">
      <w:pPr>
        <w:spacing w:before="16" w:line="260" w:lineRule="exact"/>
        <w:rPr>
          <w:sz w:val="26"/>
          <w:szCs w:val="26"/>
        </w:rPr>
      </w:pPr>
    </w:p>
    <w:p w:rsidR="00CF02C5" w:rsidRDefault="002B7208">
      <w:pPr>
        <w:ind w:left="116" w:right="78" w:firstLine="71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5  –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hibaüzenet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a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szervertől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foglalt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felhasználónév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esetén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).  </w:t>
      </w:r>
      <w:proofErr w:type="gramStart"/>
      <w:r w:rsidR="00CB0349">
        <w:rPr>
          <w:rFonts w:ascii="Liberation Serif" w:eastAsia="Liberation Serif" w:hAnsi="Liberation Serif" w:cs="Liberation Serif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 w:rsidR="00CB0349">
        <w:rPr>
          <w:rFonts w:ascii="Liberation Serif" w:eastAsia="Liberation Serif" w:hAnsi="Liberation Serif" w:cs="Liberation Serif"/>
          <w:sz w:val="24"/>
          <w:szCs w:val="24"/>
        </w:rPr>
        <w:t>Ekkor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 a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fájlküldés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mező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értéke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0,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kitől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kinek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mezők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üresek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.</w:t>
      </w:r>
      <w:r w:rsidR="00CB0349">
        <w:rPr>
          <w:rFonts w:ascii="Liberation Serif" w:eastAsia="Liberation Serif" w:hAnsi="Liberation Serif" w:cs="Liberation Serif"/>
          <w:sz w:val="24"/>
          <w:szCs w:val="24"/>
        </w:rPr>
        <w:t>)</w:t>
      </w:r>
    </w:p>
    <w:p w:rsidR="00CF02C5" w:rsidRDefault="00CF02C5">
      <w:pPr>
        <w:spacing w:before="2" w:line="140" w:lineRule="exact"/>
        <w:rPr>
          <w:sz w:val="15"/>
          <w:szCs w:val="15"/>
        </w:rPr>
      </w:pPr>
    </w:p>
    <w:p w:rsidR="00CF02C5" w:rsidRDefault="00CF02C5">
      <w:pPr>
        <w:spacing w:line="200" w:lineRule="exact"/>
      </w:pPr>
    </w:p>
    <w:p w:rsidR="00CF02C5" w:rsidRDefault="00CF02C5">
      <w:pPr>
        <w:spacing w:line="200" w:lineRule="exact"/>
      </w:pPr>
    </w:p>
    <w:p w:rsidR="00CB0349" w:rsidRDefault="002B7208">
      <w:pPr>
        <w:ind w:left="116" w:right="80"/>
        <w:rPr>
          <w:rFonts w:ascii="Liberation Serif" w:eastAsia="Liberation Serif" w:hAnsi="Liberation Serif" w:cs="Liberation Serif"/>
          <w:sz w:val="24"/>
          <w:szCs w:val="24"/>
        </w:rPr>
      </w:pPr>
      <w:r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 xml:space="preserve">(2)  </w:t>
      </w:r>
      <w:proofErr w:type="spellStart"/>
      <w:r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>Fájlküldés</w:t>
      </w:r>
      <w:proofErr w:type="spellEnd"/>
      <w:r w:rsidR="00CB0349"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>: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</w:p>
    <w:p w:rsidR="00CF02C5" w:rsidRDefault="00CB0349" w:rsidP="00CB0349">
      <w:pPr>
        <w:ind w:left="116" w:right="80" w:firstLine="604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- a f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  <w:lang w:val="hu-HU"/>
        </w:rPr>
        <w:t>ájlküldés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  <w:lang w:val="hu-HU"/>
        </w:rPr>
        <w:t xml:space="preserve"> mező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  <w:lang w:val="hu-HU"/>
        </w:rPr>
        <w:t>értéke</w:t>
      </w:r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 0</w:t>
      </w:r>
      <w:proofErr w:type="gram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vagy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 1 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lehet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, 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attól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függően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, 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hogy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adott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típusú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üzenetet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fáj</w:t>
      </w:r>
      <w:r w:rsidR="002B7208">
        <w:rPr>
          <w:rFonts w:ascii="Liberation Serif" w:eastAsia="Liberation Serif" w:hAnsi="Liberation Serif" w:cs="Liberation Serif"/>
          <w:sz w:val="24"/>
          <w:szCs w:val="24"/>
        </w:rPr>
        <w:t>lt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is </w:t>
      </w:r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küld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vagy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sem.</w:t>
      </w:r>
    </w:p>
    <w:p w:rsidR="00CF02C5" w:rsidRDefault="00CF02C5">
      <w:pPr>
        <w:spacing w:before="16" w:line="260" w:lineRule="exact"/>
        <w:rPr>
          <w:sz w:val="26"/>
          <w:szCs w:val="26"/>
        </w:rPr>
      </w:pPr>
    </w:p>
    <w:p w:rsidR="00CB0349" w:rsidRDefault="002B7208" w:rsidP="00CB0349">
      <w:pPr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 xml:space="preserve">(3) </w:t>
      </w:r>
      <w:proofErr w:type="spellStart"/>
      <w:r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>Kitől</w:t>
      </w:r>
      <w:proofErr w:type="spellEnd"/>
      <w:r w:rsidR="00CB0349">
        <w:rPr>
          <w:rFonts w:ascii="Liberation Serif" w:eastAsia="Liberation Serif" w:hAnsi="Liberation Serif" w:cs="Liberation Serif"/>
          <w:sz w:val="24"/>
          <w:szCs w:val="24"/>
        </w:rPr>
        <w:t>:</w:t>
      </w:r>
    </w:p>
    <w:p w:rsidR="00CF02C5" w:rsidRDefault="00CB0349" w:rsidP="00CB0349">
      <w:pPr>
        <w:ind w:left="116" w:firstLine="604"/>
        <w:rPr>
          <w:rFonts w:ascii="Liberation Serif" w:eastAsia="Liberation Serif" w:hAnsi="Liberation Serif" w:cs="Liberation Serif"/>
          <w:sz w:val="24"/>
          <w:szCs w:val="24"/>
        </w:rPr>
      </w:pPr>
      <w:r w:rsidRPr="00CB0349">
        <w:rPr>
          <w:rFonts w:ascii="Liberation Serif" w:eastAsia="Liberation Serif" w:hAnsi="Liberation Serif" w:cs="Liberation Serif"/>
          <w:sz w:val="24"/>
          <w:szCs w:val="24"/>
        </w:rPr>
        <w:t>-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kitől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/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kiktől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érkezik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felad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  <w:lang w:val="hu-HU"/>
        </w:rPr>
        <w:t>ók</w:t>
      </w:r>
      <w:r>
        <w:rPr>
          <w:rFonts w:ascii="Liberation Serif" w:eastAsia="Liberation Serif" w:hAnsi="Liberation Serif" w:cs="Liberation Serif"/>
          <w:sz w:val="24"/>
          <w:szCs w:val="24"/>
        </w:rPr>
        <w:t>)</w:t>
      </w:r>
    </w:p>
    <w:p w:rsidR="00CF02C5" w:rsidRDefault="00CF02C5">
      <w:pPr>
        <w:spacing w:before="16" w:line="260" w:lineRule="exact"/>
        <w:rPr>
          <w:sz w:val="26"/>
          <w:szCs w:val="26"/>
        </w:rPr>
      </w:pPr>
    </w:p>
    <w:p w:rsidR="00CB0349" w:rsidRDefault="002B7208">
      <w:pPr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 xml:space="preserve">(4) </w:t>
      </w:r>
      <w:proofErr w:type="spellStart"/>
      <w:r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>Kinek</w:t>
      </w:r>
      <w:proofErr w:type="spellEnd"/>
      <w:r w:rsidR="00CB0349">
        <w:rPr>
          <w:rFonts w:ascii="Liberation Serif" w:eastAsia="Liberation Serif" w:hAnsi="Liberation Serif" w:cs="Liberation Serif"/>
          <w:sz w:val="24"/>
          <w:szCs w:val="24"/>
        </w:rPr>
        <w:t>:</w:t>
      </w:r>
    </w:p>
    <w:p w:rsidR="00CF02C5" w:rsidRDefault="00CB0349" w:rsidP="00CB0349">
      <w:pPr>
        <w:ind w:left="116" w:firstLine="604"/>
        <w:rPr>
          <w:rFonts w:ascii="Liberation Serif" w:eastAsia="Liberation Serif" w:hAnsi="Liberation Serif" w:cs="Liberation Serif"/>
          <w:sz w:val="24"/>
          <w:szCs w:val="24"/>
        </w:rPr>
      </w:pPr>
      <w:r w:rsidRPr="00CB0349">
        <w:rPr>
          <w:rFonts w:ascii="Liberation Serif" w:eastAsia="Liberation Serif" w:hAnsi="Liberation Serif" w:cs="Liberation Serif"/>
          <w:sz w:val="24"/>
          <w:szCs w:val="24"/>
        </w:rPr>
        <w:t>-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kinek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/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kiknek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küldjük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az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üzenetet</w:t>
      </w:r>
      <w:proofErr w:type="spellEnd"/>
    </w:p>
    <w:p w:rsidR="00CF02C5" w:rsidRPr="00CB0349" w:rsidRDefault="00CF02C5">
      <w:pPr>
        <w:spacing w:before="16" w:line="260" w:lineRule="exact"/>
        <w:rPr>
          <w:sz w:val="26"/>
          <w:szCs w:val="26"/>
          <w:u w:val="single"/>
        </w:rPr>
      </w:pPr>
    </w:p>
    <w:p w:rsidR="00CB0349" w:rsidRPr="00CB0349" w:rsidRDefault="002B7208">
      <w:pPr>
        <w:ind w:left="116"/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</w:pPr>
      <w:r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 xml:space="preserve">(5) </w:t>
      </w:r>
      <w:proofErr w:type="spellStart"/>
      <w:r w:rsidR="00CB0349"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>Üzenet</w:t>
      </w:r>
      <w:proofErr w:type="spellEnd"/>
      <w:r w:rsidR="00CB0349" w:rsidRPr="00CB0349"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  <w:t>:</w:t>
      </w:r>
    </w:p>
    <w:p w:rsidR="00CF02C5" w:rsidRDefault="00CB0349" w:rsidP="00CB0349">
      <w:pPr>
        <w:ind w:left="116" w:firstLine="604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-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</w:t>
      </w:r>
      <w:r w:rsidR="002B7208">
        <w:rPr>
          <w:rFonts w:ascii="Liberation Serif" w:eastAsia="Liberation Serif" w:hAnsi="Liberation Serif" w:cs="Liberation Serif"/>
          <w:sz w:val="24"/>
          <w:szCs w:val="24"/>
        </w:rPr>
        <w:t>z</w:t>
      </w:r>
      <w:proofErr w:type="spellEnd"/>
      <w:r w:rsidR="002B7208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2B7208"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tartalma</w:t>
      </w:r>
      <w:proofErr w:type="spellEnd"/>
    </w:p>
    <w:p w:rsidR="00CF02C5" w:rsidRDefault="00CF02C5">
      <w:pPr>
        <w:spacing w:before="17" w:line="260" w:lineRule="exact"/>
        <w:rPr>
          <w:sz w:val="26"/>
          <w:szCs w:val="26"/>
        </w:rPr>
      </w:pPr>
    </w:p>
    <w:p w:rsidR="00CF02C5" w:rsidRDefault="002B7208">
      <w:pPr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Az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elkülönülő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részeit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a </w:t>
      </w:r>
      <w:r>
        <w:rPr>
          <w:rFonts w:ascii="Liberation Serif" w:eastAsia="Liberation Serif" w:hAnsi="Liberation Serif" w:cs="Liberation Serif"/>
          <w:b/>
          <w:i/>
          <w:sz w:val="28"/>
          <w:szCs w:val="28"/>
        </w:rPr>
        <w:t>&lt;=</w:t>
      </w:r>
      <w:proofErr w:type="gramStart"/>
      <w:r>
        <w:rPr>
          <w:rFonts w:ascii="Liberation Serif" w:eastAsia="Liberation Serif" w:hAnsi="Liberation Serif" w:cs="Liberation Serif"/>
          <w:b/>
          <w:i/>
          <w:sz w:val="28"/>
          <w:szCs w:val="28"/>
        </w:rPr>
        <w:t xml:space="preserve">&gt;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speciális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karakter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válassza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el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egymástól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:rsidR="00572DCD" w:rsidRDefault="00572DCD">
      <w:pPr>
        <w:ind w:left="116"/>
        <w:rPr>
          <w:rFonts w:ascii="Liberation Serif" w:eastAsia="Liberation Serif" w:hAnsi="Liberation Serif" w:cs="Liberation Serif"/>
          <w:sz w:val="24"/>
          <w:szCs w:val="24"/>
        </w:rPr>
      </w:pPr>
    </w:p>
    <w:p w:rsidR="00572DCD" w:rsidRDefault="00572DCD">
      <w:pPr>
        <w:ind w:left="116"/>
        <w:rPr>
          <w:rFonts w:ascii="Liberation Serif" w:eastAsia="Liberation Serif" w:hAnsi="Liberation Serif" w:cs="Liberation Serif"/>
          <w:sz w:val="24"/>
          <w:szCs w:val="24"/>
        </w:rPr>
      </w:pPr>
    </w:p>
    <w:p w:rsidR="00572DCD" w:rsidRDefault="00572DCD" w:rsidP="00572DCD">
      <w:pPr>
        <w:spacing w:before="29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  <w:u w:val="single" w:color="000000"/>
        </w:rPr>
        <w:t xml:space="preserve">A chat program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  <w:u w:val="single" w:color="000000"/>
        </w:rPr>
        <w:t>funkciói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  <w:u w:val="single" w:color="000000"/>
        </w:rPr>
        <w:t>:</w:t>
      </w:r>
    </w:p>
    <w:p w:rsidR="00572DCD" w:rsidRDefault="00572DCD" w:rsidP="00572DCD">
      <w:pPr>
        <w:ind w:left="82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-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privát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üzenetküldés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</w:p>
    <w:p w:rsidR="00572DCD" w:rsidRDefault="00572DCD" w:rsidP="00572DCD">
      <w:pPr>
        <w:ind w:left="82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-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privát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üzenetben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fájlküldés</w:t>
      </w:r>
      <w:proofErr w:type="spellEnd"/>
    </w:p>
    <w:p w:rsidR="00572DCD" w:rsidRDefault="00572DCD" w:rsidP="00572DCD">
      <w:pPr>
        <w:ind w:left="82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- chat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szoba</w:t>
      </w:r>
      <w:proofErr w:type="spellEnd"/>
    </w:p>
    <w:p w:rsidR="00572DCD" w:rsidRPr="00CB0349" w:rsidRDefault="00572DCD" w:rsidP="00572DCD">
      <w:pPr>
        <w:ind w:left="826"/>
        <w:rPr>
          <w:rFonts w:ascii="Liberation Serif" w:eastAsia="Liberation Serif" w:hAnsi="Liberation Serif" w:cs="Liberation Serif"/>
          <w:sz w:val="24"/>
          <w:szCs w:val="24"/>
          <w:lang w:val="hu-HU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- chat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szobában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fájlk</w:t>
      </w:r>
      <w:r>
        <w:rPr>
          <w:rFonts w:ascii="Liberation Serif" w:eastAsia="Liberation Serif" w:hAnsi="Liberation Serif" w:cs="Liberation Serif"/>
          <w:sz w:val="24"/>
          <w:szCs w:val="24"/>
          <w:lang w:val="hu-HU"/>
        </w:rPr>
        <w:t>üldés</w:t>
      </w:r>
      <w:proofErr w:type="spellEnd"/>
    </w:p>
    <w:p w:rsidR="00572DCD" w:rsidRDefault="00572DCD" w:rsidP="00572DCD">
      <w:pPr>
        <w:ind w:left="82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-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üzenetküldés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mindenkinek</w:t>
      </w:r>
      <w:proofErr w:type="spellEnd"/>
    </w:p>
    <w:p w:rsidR="00572DCD" w:rsidRDefault="00572DCD" w:rsidP="00572DCD">
      <w:pPr>
        <w:ind w:left="82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-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üzenetküldés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mindenkinek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fájlküldéssel</w:t>
      </w:r>
      <w:proofErr w:type="spellEnd"/>
    </w:p>
    <w:p w:rsidR="00572DCD" w:rsidRDefault="00572DCD">
      <w:pPr>
        <w:ind w:left="116"/>
        <w:rPr>
          <w:rFonts w:ascii="Liberation Serif" w:eastAsia="Liberation Serif" w:hAnsi="Liberation Serif" w:cs="Liberation Serif"/>
          <w:sz w:val="24"/>
          <w:szCs w:val="24"/>
        </w:rPr>
      </w:pPr>
    </w:p>
    <w:p w:rsidR="00572DCD" w:rsidRDefault="00572DCD">
      <w:pPr>
        <w:ind w:left="116"/>
        <w:rPr>
          <w:rFonts w:ascii="Liberation Serif" w:eastAsia="Liberation Serif" w:hAnsi="Liberation Serif" w:cs="Liberation Serif"/>
          <w:sz w:val="24"/>
          <w:szCs w:val="24"/>
        </w:rPr>
      </w:pPr>
      <w:bookmarkStart w:id="0" w:name="_GoBack"/>
      <w:bookmarkEnd w:id="0"/>
    </w:p>
    <w:sectPr w:rsidR="00572DCD">
      <w:type w:val="continuous"/>
      <w:pgSz w:w="11900" w:h="1684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29B"/>
    <w:multiLevelType w:val="hybridMultilevel"/>
    <w:tmpl w:val="751E80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945CB"/>
    <w:multiLevelType w:val="multilevel"/>
    <w:tmpl w:val="95A43D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8A3711"/>
    <w:multiLevelType w:val="hybridMultilevel"/>
    <w:tmpl w:val="98186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99794B"/>
    <w:multiLevelType w:val="hybridMultilevel"/>
    <w:tmpl w:val="0BE82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2C5"/>
    <w:rsid w:val="002B7208"/>
    <w:rsid w:val="00572DCD"/>
    <w:rsid w:val="00CB0349"/>
    <w:rsid w:val="00CF02C5"/>
    <w:rsid w:val="00D2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E0A9B9B"/>
  <w15:docId w15:val="{09CB16BA-AEFB-401A-BE9C-A50CF35C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2608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26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Orsolya</dc:creator>
  <cp:lastModifiedBy>Orsolya Kapás</cp:lastModifiedBy>
  <cp:revision>2</cp:revision>
  <dcterms:created xsi:type="dcterms:W3CDTF">2019-01-06T20:54:00Z</dcterms:created>
  <dcterms:modified xsi:type="dcterms:W3CDTF">2019-01-06T20:54:00Z</dcterms:modified>
</cp:coreProperties>
</file>